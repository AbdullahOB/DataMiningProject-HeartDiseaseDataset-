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4CA6" w14:textId="77777777" w:rsidR="00F5689F" w:rsidRPr="00702223" w:rsidRDefault="00C85B84" w:rsidP="00702223">
      <w:pPr>
        <w:spacing w:before="0"/>
        <w:rPr>
          <w:sz w:val="22"/>
          <w:szCs w:val="14"/>
        </w:rPr>
      </w:pPr>
      <w:r w:rsidRPr="00702223">
        <w:rPr>
          <w:noProof/>
          <w:sz w:val="22"/>
          <w:szCs w:val="14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63208490" wp14:editId="718A8584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C552F" id="Group 22" o:spid="_x0000_s1026" alt="&quot;&quot;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</w:p>
    <w:p w14:paraId="263B5FC9" w14:textId="75F2952B" w:rsidR="00C85B84" w:rsidRPr="00172BC0" w:rsidRDefault="00C85B84" w:rsidP="00702223">
      <w:pPr>
        <w:pStyle w:val="BodyContactInfo"/>
        <w:rPr>
          <w:rStyle w:val="Greentext"/>
        </w:rPr>
      </w:pP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0"/>
        <w:gridCol w:w="1073"/>
        <w:gridCol w:w="787"/>
        <w:gridCol w:w="2877"/>
        <w:gridCol w:w="4236"/>
        <w:gridCol w:w="13"/>
      </w:tblGrid>
      <w:tr w:rsidR="00702223" w14:paraId="118644B2" w14:textId="77777777" w:rsidTr="00CC77D2">
        <w:trPr>
          <w:trHeight w:val="2160"/>
        </w:trPr>
        <w:tc>
          <w:tcPr>
            <w:tcW w:w="5000" w:type="pct"/>
            <w:gridSpan w:val="6"/>
            <w:vAlign w:val="bottom"/>
          </w:tcPr>
          <w:p w14:paraId="4ED6624F" w14:textId="47EAA1BD" w:rsidR="009B1F70" w:rsidRPr="009B1F70" w:rsidRDefault="009B1F70" w:rsidP="009B1F70">
            <w:pPr>
              <w:pStyle w:val="Title"/>
              <w:rPr>
                <w:sz w:val="72"/>
                <w:szCs w:val="14"/>
                <w:lang w:val="tr-TR"/>
              </w:rPr>
            </w:pPr>
            <w:r w:rsidRPr="009B1F70">
              <w:rPr>
                <w:sz w:val="72"/>
                <w:szCs w:val="14"/>
                <w:lang w:val="tr-TR"/>
              </w:rPr>
              <w:t xml:space="preserve">Kalp Yetmezliği </w:t>
            </w:r>
            <w:r>
              <w:rPr>
                <w:sz w:val="72"/>
                <w:szCs w:val="14"/>
                <w:lang w:val="tr-TR"/>
              </w:rPr>
              <w:t>T</w:t>
            </w:r>
            <w:r w:rsidRPr="009B1F70">
              <w:rPr>
                <w:sz w:val="72"/>
                <w:szCs w:val="14"/>
                <w:lang w:val="tr-TR"/>
              </w:rPr>
              <w:t>ahmin</w:t>
            </w:r>
            <w:r>
              <w:rPr>
                <w:sz w:val="72"/>
                <w:szCs w:val="14"/>
                <w:lang w:val="tr-TR"/>
              </w:rPr>
              <w:t xml:space="preserve"> Projesi</w:t>
            </w:r>
          </w:p>
        </w:tc>
      </w:tr>
      <w:tr w:rsidR="00F148F1" w:rsidRPr="00702223" w14:paraId="0C6F9768" w14:textId="77777777" w:rsidTr="00390F23">
        <w:trPr>
          <w:gridAfter w:val="1"/>
          <w:wAfter w:w="6" w:type="pct"/>
          <w:trHeight w:val="115"/>
        </w:trPr>
        <w:tc>
          <w:tcPr>
            <w:tcW w:w="846" w:type="pct"/>
            <w:shd w:val="clear" w:color="auto" w:fill="7CA655" w:themeFill="text2"/>
          </w:tcPr>
          <w:p w14:paraId="67062BE4" w14:textId="77777777" w:rsidR="00F148F1" w:rsidRPr="00702223" w:rsidRDefault="00F148F1" w:rsidP="00F148F1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72CEB1C0" w14:textId="77777777" w:rsidR="00F148F1" w:rsidRPr="00702223" w:rsidRDefault="00F148F1" w:rsidP="00F148F1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364" w:type="pct"/>
          </w:tcPr>
          <w:p w14:paraId="7E86107A" w14:textId="77777777" w:rsidR="00F148F1" w:rsidRPr="00702223" w:rsidRDefault="00F148F1" w:rsidP="00F148F1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1330" w:type="pct"/>
            <w:shd w:val="clear" w:color="auto" w:fill="000000" w:themeFill="text1"/>
          </w:tcPr>
          <w:p w14:paraId="783310BA" w14:textId="77777777" w:rsidR="00F148F1" w:rsidRPr="00702223" w:rsidRDefault="00F148F1" w:rsidP="00F148F1">
            <w:pPr>
              <w:spacing w:before="0" w:after="0"/>
              <w:rPr>
                <w:sz w:val="6"/>
                <w:szCs w:val="6"/>
              </w:rPr>
            </w:pPr>
          </w:p>
        </w:tc>
        <w:tc>
          <w:tcPr>
            <w:tcW w:w="1958" w:type="pct"/>
          </w:tcPr>
          <w:p w14:paraId="5A15ABE0" w14:textId="77777777" w:rsidR="00F148F1" w:rsidRPr="00702223" w:rsidRDefault="00F148F1" w:rsidP="00F148F1">
            <w:pPr>
              <w:spacing w:before="0" w:after="0"/>
              <w:rPr>
                <w:sz w:val="6"/>
                <w:szCs w:val="6"/>
              </w:rPr>
            </w:pPr>
          </w:p>
        </w:tc>
      </w:tr>
      <w:tr w:rsidR="00F148F1" w14:paraId="27CD150B" w14:textId="77777777" w:rsidTr="00F148F1">
        <w:trPr>
          <w:gridAfter w:val="1"/>
          <w:wAfter w:w="6" w:type="pct"/>
          <w:trHeight w:val="2592"/>
        </w:trPr>
        <w:tc>
          <w:tcPr>
            <w:tcW w:w="1706" w:type="pct"/>
            <w:gridSpan w:val="3"/>
          </w:tcPr>
          <w:p w14:paraId="659990E5" w14:textId="061140B6" w:rsidR="009B1F70" w:rsidRDefault="009B1F70" w:rsidP="009B1F70">
            <w:pPr>
              <w:pStyle w:val="BodyContactInfo"/>
            </w:pPr>
            <w:r>
              <w:t>ABDULLAH OBAID</w:t>
            </w:r>
            <w:r>
              <w:t xml:space="preserve"> - 182803001</w:t>
            </w:r>
          </w:p>
          <w:p w14:paraId="78CF4D87" w14:textId="4BD722B2" w:rsidR="00F148F1" w:rsidRPr="00F148F1" w:rsidRDefault="009B1F70" w:rsidP="009B1F70">
            <w:pPr>
              <w:pStyle w:val="BodyContactInfo"/>
            </w:pPr>
            <w:r>
              <w:t>MAHMUD ELSEYYİDÖMER</w:t>
            </w:r>
            <w:r>
              <w:t xml:space="preserve"> - 192802066</w:t>
            </w:r>
          </w:p>
        </w:tc>
        <w:tc>
          <w:tcPr>
            <w:tcW w:w="3288" w:type="pct"/>
            <w:gridSpan w:val="2"/>
          </w:tcPr>
          <w:p w14:paraId="33AB2426" w14:textId="77777777" w:rsidR="00F148F1" w:rsidRPr="009B1F70" w:rsidRDefault="009B1F70" w:rsidP="00F148F1">
            <w:pPr>
              <w:pStyle w:val="Heading1"/>
              <w:rPr>
                <w:sz w:val="22"/>
                <w:szCs w:val="48"/>
              </w:rPr>
            </w:pPr>
            <w:r w:rsidRPr="009B1F70">
              <w:rPr>
                <w:sz w:val="22"/>
                <w:szCs w:val="48"/>
              </w:rPr>
              <w:t xml:space="preserve">Veri </w:t>
            </w:r>
            <w:proofErr w:type="spellStart"/>
            <w:r w:rsidRPr="009B1F70">
              <w:rPr>
                <w:sz w:val="22"/>
                <w:szCs w:val="48"/>
              </w:rPr>
              <w:t>Madenciliği</w:t>
            </w:r>
            <w:proofErr w:type="spellEnd"/>
            <w:r w:rsidRPr="009B1F70">
              <w:rPr>
                <w:sz w:val="22"/>
                <w:szCs w:val="48"/>
              </w:rPr>
              <w:t xml:space="preserve"> </w:t>
            </w:r>
            <w:proofErr w:type="spellStart"/>
            <w:r w:rsidRPr="009B1F70">
              <w:rPr>
                <w:sz w:val="22"/>
                <w:szCs w:val="48"/>
              </w:rPr>
              <w:t>Dersi</w:t>
            </w:r>
            <w:proofErr w:type="spellEnd"/>
            <w:r w:rsidRPr="009B1F70">
              <w:rPr>
                <w:sz w:val="22"/>
                <w:szCs w:val="48"/>
              </w:rPr>
              <w:t xml:space="preserve"> </w:t>
            </w:r>
          </w:p>
          <w:p w14:paraId="7F20C907" w14:textId="7847EC95" w:rsidR="009B1F70" w:rsidRPr="009B1F70" w:rsidRDefault="009B1F70" w:rsidP="009B1F70">
            <w:pPr>
              <w:rPr>
                <w:sz w:val="22"/>
                <w:szCs w:val="48"/>
              </w:rPr>
            </w:pPr>
            <w:r w:rsidRPr="009B1F70">
              <w:rPr>
                <w:sz w:val="22"/>
                <w:szCs w:val="48"/>
              </w:rPr>
              <w:t>04 KASIM 2021</w:t>
            </w:r>
          </w:p>
        </w:tc>
      </w:tr>
    </w:tbl>
    <w:p w14:paraId="688F91E5" w14:textId="77777777" w:rsidR="00340C75" w:rsidRDefault="00340C75" w:rsidP="00F5689F">
      <w:pPr>
        <w:sectPr w:rsidR="00340C75" w:rsidSect="00702223">
          <w:pgSz w:w="12240" w:h="15840"/>
          <w:pgMar w:top="1440" w:right="734" w:bottom="288" w:left="720" w:header="720" w:footer="720" w:gutter="0"/>
          <w:cols w:space="720"/>
        </w:sectPr>
      </w:pPr>
    </w:p>
    <w:p w14:paraId="6FCEF105" w14:textId="77777777" w:rsidR="00340C75" w:rsidRPr="005565B7" w:rsidRDefault="00340C75" w:rsidP="009B1F70">
      <w:pPr>
        <w:spacing w:before="0"/>
        <w:rPr>
          <w:rFonts w:asciiTheme="majorBidi" w:hAnsiTheme="majorBidi" w:cstheme="majorBidi"/>
          <w:color w:val="AA5881" w:themeColor="accent4"/>
        </w:rPr>
      </w:pPr>
    </w:p>
    <w:p w14:paraId="5687D215" w14:textId="233F783E" w:rsidR="009B1F70" w:rsidRPr="005565B7" w:rsidRDefault="009B1F70" w:rsidP="009B1F7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auto"/>
          <w:sz w:val="24"/>
          <w:szCs w:val="22"/>
        </w:rPr>
      </w:pP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Projenin</w:t>
      </w:r>
      <w:proofErr w:type="spellEnd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Genel</w:t>
      </w:r>
      <w:proofErr w:type="spellEnd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Bilgileri</w:t>
      </w:r>
      <w:proofErr w:type="spellEnd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 xml:space="preserve">  </w:t>
      </w:r>
    </w:p>
    <w:p w14:paraId="2A55C8A6" w14:textId="66B32D3A" w:rsidR="009B1F70" w:rsidRDefault="009B1F70" w:rsidP="009B1F70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b/>
          <w:bCs/>
          <w:color w:val="auto"/>
          <w:sz w:val="24"/>
          <w:szCs w:val="22"/>
        </w:rPr>
      </w:pP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Projenin</w:t>
      </w:r>
      <w:proofErr w:type="spellEnd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Amacı</w:t>
      </w:r>
      <w:proofErr w:type="spellEnd"/>
    </w:p>
    <w:p w14:paraId="703770AF" w14:textId="5E197F38" w:rsidR="00B97904" w:rsidRPr="005565B7" w:rsidRDefault="005565B7" w:rsidP="005565B7">
      <w:pPr>
        <w:pStyle w:val="ListParagraph"/>
        <w:ind w:left="1125"/>
        <w:rPr>
          <w:rFonts w:asciiTheme="majorBidi" w:hAnsiTheme="majorBidi" w:cstheme="majorBidi"/>
          <w:color w:val="auto"/>
          <w:sz w:val="24"/>
          <w:szCs w:val="22"/>
        </w:rPr>
      </w:pPr>
      <w:r>
        <w:rPr>
          <w:rFonts w:asciiTheme="majorBidi" w:hAnsiTheme="majorBidi" w:cstheme="majorBidi"/>
          <w:color w:val="auto"/>
          <w:sz w:val="24"/>
          <w:szCs w:val="22"/>
        </w:rPr>
        <w:t xml:space="preserve">Veri </w:t>
      </w:r>
      <w:proofErr w:type="spellStart"/>
      <w:r>
        <w:rPr>
          <w:rFonts w:asciiTheme="majorBidi" w:hAnsiTheme="majorBidi" w:cstheme="majorBidi"/>
          <w:color w:val="auto"/>
          <w:sz w:val="24"/>
          <w:szCs w:val="22"/>
        </w:rPr>
        <w:t>madenciliği</w:t>
      </w:r>
      <w:proofErr w:type="spellEnd"/>
      <w:r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24"/>
          <w:szCs w:val="22"/>
        </w:rPr>
        <w:t>dersinde</w:t>
      </w:r>
      <w:proofErr w:type="spellEnd"/>
      <w:r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24"/>
          <w:szCs w:val="22"/>
        </w:rPr>
        <w:t>işlenen</w:t>
      </w:r>
      <w:proofErr w:type="spellEnd"/>
      <w:r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24"/>
          <w:szCs w:val="22"/>
        </w:rPr>
        <w:t>yöntemler</w:t>
      </w:r>
      <w:proofErr w:type="spellEnd"/>
      <w:r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24"/>
          <w:szCs w:val="22"/>
        </w:rPr>
        <w:t>projemizde</w:t>
      </w:r>
      <w:proofErr w:type="spellEnd"/>
      <w:r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24"/>
          <w:szCs w:val="22"/>
        </w:rPr>
        <w:t>en</w:t>
      </w:r>
      <w:proofErr w:type="spellEnd"/>
      <w:r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24"/>
          <w:szCs w:val="22"/>
        </w:rPr>
        <w:t>iyi</w:t>
      </w:r>
      <w:proofErr w:type="spellEnd"/>
      <w:r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24"/>
          <w:szCs w:val="22"/>
        </w:rPr>
        <w:t>şekilde</w:t>
      </w:r>
      <w:proofErr w:type="spellEnd"/>
      <w:r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24"/>
          <w:szCs w:val="22"/>
        </w:rPr>
        <w:t>uygulamak</w:t>
      </w:r>
      <w:proofErr w:type="spellEnd"/>
      <w:r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24"/>
          <w:szCs w:val="22"/>
        </w:rPr>
        <w:t>için</w:t>
      </w:r>
      <w:proofErr w:type="spellEnd"/>
      <w:r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="009B1F70" w:rsidRPr="005565B7">
        <w:rPr>
          <w:rFonts w:asciiTheme="majorBidi" w:hAnsiTheme="majorBidi" w:cstheme="majorBidi"/>
          <w:color w:val="auto"/>
          <w:sz w:val="24"/>
          <w:szCs w:val="22"/>
        </w:rPr>
        <w:t>Kalp</w:t>
      </w:r>
      <w:proofErr w:type="spellEnd"/>
      <w:r w:rsidR="009B1F70" w:rsidRPr="005565B7"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="009B1F70" w:rsidRPr="005565B7">
        <w:rPr>
          <w:rFonts w:asciiTheme="majorBidi" w:hAnsiTheme="majorBidi" w:cstheme="majorBidi"/>
          <w:color w:val="auto"/>
          <w:sz w:val="24"/>
          <w:szCs w:val="22"/>
        </w:rPr>
        <w:t>yetmezliği</w:t>
      </w:r>
      <w:proofErr w:type="spellEnd"/>
      <w:r w:rsidR="009B1F70" w:rsidRPr="005565B7">
        <w:rPr>
          <w:rFonts w:asciiTheme="majorBidi" w:hAnsiTheme="majorBidi" w:cstheme="majorBidi"/>
          <w:color w:val="auto"/>
          <w:sz w:val="24"/>
          <w:szCs w:val="22"/>
        </w:rPr>
        <w:t xml:space="preserve"> (Heart Failure)</w:t>
      </w:r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>tahmini</w:t>
      </w:r>
      <w:proofErr w:type="spellEnd"/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>yapan</w:t>
      </w:r>
      <w:proofErr w:type="spellEnd"/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>bir</w:t>
      </w:r>
      <w:proofErr w:type="spellEnd"/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>proje</w:t>
      </w:r>
      <w:proofErr w:type="spellEnd"/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>geliştirmekteyiz</w:t>
      </w:r>
      <w:proofErr w:type="spellEnd"/>
      <w:r w:rsidR="00B97904" w:rsidRPr="005565B7">
        <w:rPr>
          <w:rFonts w:asciiTheme="majorBidi" w:hAnsiTheme="majorBidi" w:cstheme="majorBidi"/>
          <w:color w:val="auto"/>
          <w:sz w:val="24"/>
          <w:szCs w:val="22"/>
        </w:rPr>
        <w:t>.</w:t>
      </w:r>
    </w:p>
    <w:p w14:paraId="6932FA5E" w14:textId="722F60A7" w:rsidR="00B97904" w:rsidRPr="005565B7" w:rsidRDefault="00B97904" w:rsidP="00B97904">
      <w:pPr>
        <w:ind w:firstLine="720"/>
        <w:rPr>
          <w:rFonts w:asciiTheme="majorBidi" w:hAnsiTheme="majorBidi" w:cstheme="majorBidi"/>
          <w:b/>
          <w:bCs/>
          <w:color w:val="auto"/>
          <w:sz w:val="24"/>
          <w:szCs w:val="22"/>
        </w:rPr>
      </w:pPr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 xml:space="preserve">1.2. </w:t>
      </w: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Proje</w:t>
      </w:r>
      <w:proofErr w:type="spellEnd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yaklaşımları</w:t>
      </w:r>
      <w:proofErr w:type="spellEnd"/>
    </w:p>
    <w:p w14:paraId="79D936CF" w14:textId="1E9BD125" w:rsidR="00B97904" w:rsidRPr="005565B7" w:rsidRDefault="00B97904" w:rsidP="00B97904">
      <w:pPr>
        <w:ind w:firstLine="720"/>
        <w:rPr>
          <w:rFonts w:asciiTheme="majorBidi" w:hAnsiTheme="majorBidi" w:cstheme="majorBidi"/>
          <w:color w:val="auto"/>
          <w:sz w:val="24"/>
          <w:szCs w:val="22"/>
        </w:rPr>
      </w:pPr>
      <w:r w:rsidRPr="005565B7">
        <w:rPr>
          <w:rFonts w:asciiTheme="majorBidi" w:hAnsiTheme="majorBidi" w:cstheme="majorBidi"/>
          <w:color w:val="auto"/>
          <w:sz w:val="24"/>
          <w:szCs w:val="22"/>
        </w:rPr>
        <w:tab/>
      </w:r>
      <w:proofErr w:type="spellStart"/>
      <w:r w:rsidRPr="005565B7">
        <w:rPr>
          <w:rFonts w:asciiTheme="majorBidi" w:hAnsiTheme="majorBidi" w:cstheme="majorBidi"/>
          <w:color w:val="auto"/>
          <w:sz w:val="24"/>
          <w:szCs w:val="22"/>
        </w:rPr>
        <w:t>N</w:t>
      </w:r>
      <w:r w:rsidRPr="005565B7">
        <w:rPr>
          <w:rFonts w:asciiTheme="majorBidi" w:hAnsiTheme="majorBidi" w:cstheme="majorBidi"/>
          <w:color w:val="auto"/>
          <w:sz w:val="24"/>
          <w:szCs w:val="22"/>
        </w:rPr>
        <w:t>ormalizasyon</w:t>
      </w:r>
      <w:proofErr w:type="spellEnd"/>
      <w:r w:rsidRPr="005565B7">
        <w:rPr>
          <w:rFonts w:asciiTheme="majorBidi" w:hAnsiTheme="majorBidi" w:cstheme="majorBidi"/>
          <w:color w:val="auto"/>
          <w:sz w:val="24"/>
          <w:szCs w:val="22"/>
        </w:rPr>
        <w:t xml:space="preserve">, </w:t>
      </w:r>
      <w:proofErr w:type="spellStart"/>
      <w:r w:rsidRPr="005565B7">
        <w:rPr>
          <w:rFonts w:asciiTheme="majorBidi" w:hAnsiTheme="majorBidi" w:cstheme="majorBidi"/>
          <w:color w:val="auto"/>
          <w:sz w:val="24"/>
          <w:szCs w:val="22"/>
        </w:rPr>
        <w:t>veri</w:t>
      </w:r>
      <w:proofErr w:type="spellEnd"/>
      <w:r w:rsidRPr="005565B7"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color w:val="auto"/>
          <w:sz w:val="24"/>
          <w:szCs w:val="22"/>
        </w:rPr>
        <w:t>seçme</w:t>
      </w:r>
      <w:proofErr w:type="spellEnd"/>
      <w:r w:rsidRPr="005565B7">
        <w:rPr>
          <w:rFonts w:asciiTheme="majorBidi" w:hAnsiTheme="majorBidi" w:cstheme="majorBidi"/>
          <w:color w:val="auto"/>
          <w:sz w:val="24"/>
          <w:szCs w:val="22"/>
        </w:rPr>
        <w:t xml:space="preserve">, </w:t>
      </w:r>
      <w:proofErr w:type="spellStart"/>
      <w:r w:rsidRPr="005565B7">
        <w:rPr>
          <w:rFonts w:asciiTheme="majorBidi" w:hAnsiTheme="majorBidi" w:cstheme="majorBidi"/>
          <w:color w:val="auto"/>
          <w:sz w:val="24"/>
          <w:szCs w:val="22"/>
        </w:rPr>
        <w:t>veri</w:t>
      </w:r>
      <w:proofErr w:type="spellEnd"/>
      <w:r w:rsidRPr="005565B7"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color w:val="auto"/>
          <w:sz w:val="24"/>
          <w:szCs w:val="22"/>
        </w:rPr>
        <w:t>indirgeme</w:t>
      </w:r>
      <w:proofErr w:type="spellEnd"/>
      <w:r w:rsidRPr="005565B7">
        <w:rPr>
          <w:rFonts w:asciiTheme="majorBidi" w:hAnsiTheme="majorBidi" w:cstheme="majorBidi"/>
          <w:color w:val="auto"/>
          <w:sz w:val="24"/>
          <w:szCs w:val="22"/>
        </w:rPr>
        <w:t xml:space="preserve">, </w:t>
      </w:r>
      <w:proofErr w:type="spellStart"/>
      <w:r w:rsidRPr="005565B7">
        <w:rPr>
          <w:rFonts w:asciiTheme="majorBidi" w:hAnsiTheme="majorBidi" w:cstheme="majorBidi"/>
          <w:color w:val="auto"/>
          <w:sz w:val="24"/>
          <w:szCs w:val="22"/>
        </w:rPr>
        <w:t>ve</w:t>
      </w:r>
      <w:proofErr w:type="spellEnd"/>
      <w:r w:rsidRPr="005565B7"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color w:val="auto"/>
          <w:sz w:val="24"/>
          <w:szCs w:val="22"/>
        </w:rPr>
        <w:t>veri</w:t>
      </w:r>
      <w:proofErr w:type="spellEnd"/>
      <w:r w:rsidRPr="005565B7">
        <w:rPr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color w:val="auto"/>
          <w:sz w:val="24"/>
          <w:szCs w:val="22"/>
        </w:rPr>
        <w:t>görselleştirme</w:t>
      </w:r>
      <w:proofErr w:type="spellEnd"/>
      <w:r w:rsidRPr="005565B7">
        <w:rPr>
          <w:rFonts w:asciiTheme="majorBidi" w:hAnsiTheme="majorBidi" w:cstheme="majorBidi"/>
          <w:color w:val="auto"/>
          <w:sz w:val="24"/>
          <w:szCs w:val="22"/>
        </w:rPr>
        <w:t>.</w:t>
      </w:r>
    </w:p>
    <w:p w14:paraId="5AB33043" w14:textId="2CED0EE0" w:rsidR="00B97904" w:rsidRPr="005565B7" w:rsidRDefault="00B97904" w:rsidP="00B9790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auto"/>
          <w:sz w:val="24"/>
          <w:szCs w:val="22"/>
        </w:rPr>
      </w:pP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Proje</w:t>
      </w:r>
      <w:proofErr w:type="spellEnd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veri</w:t>
      </w:r>
      <w:proofErr w:type="spellEnd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seti</w:t>
      </w:r>
      <w:proofErr w:type="spellEnd"/>
    </w:p>
    <w:p w14:paraId="1D607BAC" w14:textId="43AA4DE6" w:rsidR="000C2FDE" w:rsidRPr="005565B7" w:rsidRDefault="000C2FDE" w:rsidP="000C2FDE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b/>
          <w:bCs/>
          <w:color w:val="auto"/>
          <w:sz w:val="24"/>
          <w:szCs w:val="22"/>
        </w:rPr>
      </w:pPr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 xml:space="preserve">Veri </w:t>
      </w: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setin</w:t>
      </w:r>
      <w:proofErr w:type="spellEnd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  <w:proofErr w:type="spellStart"/>
      <w:r w:rsidRPr="005565B7">
        <w:rPr>
          <w:rFonts w:asciiTheme="majorBidi" w:hAnsiTheme="majorBidi" w:cstheme="majorBidi"/>
          <w:b/>
          <w:bCs/>
          <w:color w:val="auto"/>
          <w:sz w:val="24"/>
          <w:szCs w:val="22"/>
        </w:rPr>
        <w:t>adı</w:t>
      </w:r>
      <w:proofErr w:type="spellEnd"/>
    </w:p>
    <w:p w14:paraId="676794A8" w14:textId="3DBCBB3C" w:rsidR="00B97904" w:rsidRPr="005565B7" w:rsidRDefault="00B97904" w:rsidP="00B97904">
      <w:pPr>
        <w:pStyle w:val="Heading1"/>
        <w:shd w:val="clear" w:color="auto" w:fill="FFFFFF"/>
        <w:spacing w:before="0" w:after="120"/>
        <w:textAlignment w:val="baseline"/>
        <w:rPr>
          <w:rFonts w:asciiTheme="majorBidi" w:hAnsiTheme="majorBidi" w:cstheme="majorBidi"/>
          <w:b w:val="0"/>
          <w:bCs w:val="0"/>
          <w:sz w:val="24"/>
          <w:szCs w:val="22"/>
          <w:vertAlign w:val="superscript"/>
          <w:lang w:bidi="ar-SY"/>
        </w:rPr>
      </w:pPr>
      <w:r w:rsidRPr="005565B7">
        <w:rPr>
          <w:rFonts w:asciiTheme="majorBidi" w:hAnsiTheme="majorBidi" w:cstheme="majorBidi"/>
          <w:b w:val="0"/>
          <w:bCs w:val="0"/>
          <w:color w:val="FFFFFF"/>
          <w:spacing w:val="4"/>
          <w:sz w:val="36"/>
          <w:szCs w:val="36"/>
        </w:rPr>
        <w:t>Heart</w:t>
      </w:r>
      <w:r w:rsidRPr="005565B7">
        <w:rPr>
          <w:rFonts w:asciiTheme="majorBidi" w:hAnsiTheme="majorBidi" w:cstheme="majorBidi"/>
          <w:b w:val="0"/>
          <w:bCs w:val="0"/>
          <w:color w:val="FFFFFF"/>
          <w:spacing w:val="4"/>
          <w:sz w:val="36"/>
          <w:szCs w:val="36"/>
        </w:rPr>
        <w:tab/>
      </w:r>
      <w:proofErr w:type="spellStart"/>
      <w:r w:rsidRPr="005565B7">
        <w:rPr>
          <w:rFonts w:asciiTheme="majorBidi" w:hAnsiTheme="majorBidi" w:cstheme="majorBidi"/>
          <w:b w:val="0"/>
          <w:bCs w:val="0"/>
          <w:sz w:val="24"/>
          <w:szCs w:val="22"/>
        </w:rPr>
        <w:t>Heart</w:t>
      </w:r>
      <w:proofErr w:type="spellEnd"/>
      <w:r w:rsidRPr="005565B7">
        <w:rPr>
          <w:rFonts w:asciiTheme="majorBidi" w:hAnsiTheme="majorBidi" w:cstheme="majorBidi"/>
          <w:b w:val="0"/>
          <w:bCs w:val="0"/>
          <w:sz w:val="24"/>
          <w:szCs w:val="22"/>
        </w:rPr>
        <w:t xml:space="preserve"> Failure Prediction </w:t>
      </w:r>
      <w:proofErr w:type="gramStart"/>
      <w:r w:rsidRPr="005565B7">
        <w:rPr>
          <w:rFonts w:asciiTheme="majorBidi" w:hAnsiTheme="majorBidi" w:cstheme="majorBidi"/>
          <w:b w:val="0"/>
          <w:bCs w:val="0"/>
          <w:sz w:val="24"/>
          <w:szCs w:val="22"/>
        </w:rPr>
        <w:t>Dataset</w:t>
      </w:r>
      <w:r w:rsidRPr="005565B7">
        <w:rPr>
          <w:rFonts w:asciiTheme="majorBidi" w:hAnsiTheme="majorBidi" w:cstheme="majorBidi"/>
          <w:b w:val="0"/>
          <w:bCs w:val="0"/>
          <w:sz w:val="24"/>
          <w:szCs w:val="22"/>
          <w:vertAlign w:val="superscript"/>
          <w:lang w:bidi="ar-SY"/>
        </w:rPr>
        <w:t>[</w:t>
      </w:r>
      <w:proofErr w:type="gramEnd"/>
      <w:r w:rsidRPr="005565B7">
        <w:rPr>
          <w:rFonts w:asciiTheme="majorBidi" w:hAnsiTheme="majorBidi" w:cstheme="majorBidi"/>
          <w:b w:val="0"/>
          <w:bCs w:val="0"/>
          <w:sz w:val="24"/>
          <w:szCs w:val="22"/>
          <w:vertAlign w:val="superscript"/>
          <w:lang w:bidi="ar-SY"/>
        </w:rPr>
        <w:t>1]</w:t>
      </w:r>
    </w:p>
    <w:p w14:paraId="0C67C8F6" w14:textId="77777777" w:rsidR="000C2FDE" w:rsidRPr="005565B7" w:rsidRDefault="000C2FDE" w:rsidP="000C2FDE">
      <w:pPr>
        <w:rPr>
          <w:rFonts w:asciiTheme="majorBidi" w:hAnsiTheme="majorBidi" w:cstheme="majorBidi"/>
          <w:lang w:bidi="ar-SY"/>
        </w:rPr>
      </w:pPr>
    </w:p>
    <w:p w14:paraId="4FA858F3" w14:textId="324FB376" w:rsidR="000C2FDE" w:rsidRPr="005565B7" w:rsidRDefault="000C2FDE" w:rsidP="000C2FDE">
      <w:pPr>
        <w:pStyle w:val="ListParagraph"/>
        <w:numPr>
          <w:ilvl w:val="1"/>
          <w:numId w:val="8"/>
        </w:numPr>
        <w:rPr>
          <w:rFonts w:asciiTheme="majorBidi" w:hAnsiTheme="majorBidi" w:cstheme="majorBidi"/>
          <w:b/>
          <w:bCs/>
          <w:sz w:val="24"/>
          <w:szCs w:val="22"/>
          <w:lang w:bidi="ar-SY"/>
        </w:rPr>
      </w:pPr>
      <w:r w:rsidRPr="005565B7">
        <w:rPr>
          <w:rFonts w:asciiTheme="majorBidi" w:hAnsiTheme="majorBidi" w:cstheme="majorBidi"/>
          <w:b/>
          <w:bCs/>
          <w:sz w:val="24"/>
          <w:szCs w:val="22"/>
          <w:lang w:bidi="ar-SY"/>
        </w:rPr>
        <w:t xml:space="preserve">Veri </w:t>
      </w:r>
      <w:proofErr w:type="spellStart"/>
      <w:r w:rsidRPr="005565B7">
        <w:rPr>
          <w:rFonts w:asciiTheme="majorBidi" w:hAnsiTheme="majorBidi" w:cstheme="majorBidi"/>
          <w:b/>
          <w:bCs/>
          <w:sz w:val="24"/>
          <w:szCs w:val="22"/>
          <w:lang w:bidi="ar-SY"/>
        </w:rPr>
        <w:t>setin</w:t>
      </w:r>
      <w:proofErr w:type="spellEnd"/>
      <w:r w:rsidRPr="005565B7">
        <w:rPr>
          <w:rFonts w:asciiTheme="majorBidi" w:hAnsiTheme="majorBidi" w:cstheme="majorBidi"/>
          <w:b/>
          <w:bCs/>
          <w:sz w:val="24"/>
          <w:szCs w:val="22"/>
          <w:lang w:bidi="ar-SY"/>
        </w:rPr>
        <w:t xml:space="preserve"> </w:t>
      </w:r>
      <w:proofErr w:type="spellStart"/>
      <w:r w:rsidRPr="005565B7">
        <w:rPr>
          <w:rFonts w:asciiTheme="majorBidi" w:hAnsiTheme="majorBidi" w:cstheme="majorBidi"/>
          <w:b/>
          <w:bCs/>
          <w:sz w:val="24"/>
          <w:szCs w:val="22"/>
          <w:lang w:bidi="ar-SY"/>
        </w:rPr>
        <w:t>ö</w:t>
      </w:r>
      <w:r w:rsidRPr="005565B7">
        <w:rPr>
          <w:rFonts w:asciiTheme="majorBidi" w:hAnsiTheme="majorBidi" w:cstheme="majorBidi"/>
          <w:b/>
          <w:bCs/>
          <w:sz w:val="24"/>
          <w:szCs w:val="22"/>
          <w:lang w:bidi="ar-SY"/>
        </w:rPr>
        <w:t>znitellikler</w:t>
      </w:r>
      <w:r w:rsidRPr="005565B7">
        <w:rPr>
          <w:rFonts w:asciiTheme="majorBidi" w:hAnsiTheme="majorBidi" w:cstheme="majorBidi"/>
          <w:b/>
          <w:bCs/>
          <w:sz w:val="24"/>
          <w:szCs w:val="22"/>
          <w:lang w:bidi="ar-SY"/>
        </w:rPr>
        <w:t>i</w:t>
      </w:r>
      <w:proofErr w:type="spellEnd"/>
      <w:r w:rsidRPr="005565B7">
        <w:rPr>
          <w:rFonts w:asciiTheme="majorBidi" w:hAnsiTheme="majorBidi" w:cstheme="majorBidi"/>
          <w:b/>
          <w:bCs/>
          <w:sz w:val="24"/>
          <w:szCs w:val="22"/>
          <w:lang w:bidi="ar-SY"/>
        </w:rPr>
        <w:t xml:space="preserve"> </w:t>
      </w:r>
      <w:r w:rsidRPr="005565B7">
        <w:rPr>
          <w:rFonts w:asciiTheme="majorBidi" w:hAnsiTheme="majorBidi" w:cstheme="majorBidi"/>
          <w:b/>
          <w:bCs/>
          <w:sz w:val="22"/>
          <w:szCs w:val="20"/>
          <w:vertAlign w:val="superscript"/>
          <w:lang w:bidi="ar-SY"/>
        </w:rPr>
        <w:t>[2]</w:t>
      </w:r>
    </w:p>
    <w:p w14:paraId="43913915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Age: age of the patient [years]</w:t>
      </w:r>
    </w:p>
    <w:p w14:paraId="3547A1D0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Sex: sex of the patient [M: Male, F: Female]</w:t>
      </w:r>
    </w:p>
    <w:p w14:paraId="18177178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ChestPainType: chest pain type [TA: Typical Angina, ATA: Atypical Angina, NAP: Non-Anginal Pain, ASY: Asymptomatic]</w:t>
      </w:r>
    </w:p>
    <w:p w14:paraId="5668D851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RestingBP: resting blood pressure [mm Hg]</w:t>
      </w:r>
    </w:p>
    <w:p w14:paraId="0F3F7F75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Cholesterol: serum cholesterol [mm/dl]</w:t>
      </w:r>
    </w:p>
    <w:p w14:paraId="120971CA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FastingBS: fasting blood sugar [1: if FastingBS &gt; 120 mg/dl, 0: otherwise]</w:t>
      </w:r>
    </w:p>
    <w:p w14:paraId="0F5F1466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RestingECG: resting electrocardiogram results [Normal: Normal, ST: having ST-T wave abnormality (T wave inversions and/or ST elevation or depression of &gt; 0.05 mV), LVH: showing probable or definite left ventricular hypertrophy by Estes' criteria]</w:t>
      </w:r>
    </w:p>
    <w:p w14:paraId="4D9E4181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MaxHR: maximum heart rate achieved [Numeric value between 60 and 202]</w:t>
      </w:r>
    </w:p>
    <w:p w14:paraId="4B43D166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ExerciseAngina: exercise-induced angina [Y: Yes, N: No]</w:t>
      </w:r>
    </w:p>
    <w:p w14:paraId="03C5003D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Oldpeak: oldpeak = ST [Numeric value measured in depression]</w:t>
      </w:r>
    </w:p>
    <w:p w14:paraId="37A6D0E5" w14:textId="77777777" w:rsidR="000C2FDE" w:rsidRPr="000C2FDE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ST_Slope: the slope of the peak exercise ST segment [Up: upsloping, Flat: flat, Down: downsloping]</w:t>
      </w:r>
    </w:p>
    <w:p w14:paraId="068322CB" w14:textId="60721836" w:rsidR="000C2FDE" w:rsidRPr="005565B7" w:rsidRDefault="000C2FDE" w:rsidP="000C2FDE">
      <w:pPr>
        <w:widowControl/>
        <w:shd w:val="clear" w:color="auto" w:fill="FFFFFF"/>
        <w:autoSpaceDE/>
        <w:autoSpaceDN/>
        <w:spacing w:before="60" w:after="60" w:line="240" w:lineRule="auto"/>
        <w:ind w:left="1440"/>
        <w:textAlignment w:val="baseline"/>
        <w:rPr>
          <w:rFonts w:asciiTheme="majorBidi" w:eastAsia="Times New Roman" w:hAnsiTheme="majorBidi" w:cstheme="majorBidi"/>
          <w:color w:val="auto"/>
          <w:sz w:val="20"/>
          <w:szCs w:val="20"/>
          <w:lang w:eastAsia="tr-TR" w:bidi="ar-SY"/>
        </w:rPr>
      </w:pPr>
      <w:r w:rsidRPr="000C2FDE">
        <w:rPr>
          <w:rFonts w:asciiTheme="majorBidi" w:eastAsia="Times New Roman" w:hAnsiTheme="majorBidi" w:cstheme="majorBidi"/>
          <w:color w:val="auto"/>
          <w:sz w:val="16"/>
          <w:lang w:val="tr-TR" w:eastAsia="tr-TR" w:bidi="ar-SA"/>
        </w:rPr>
        <w:t>HeartDisease: output class [1: heart disease, 0: Normal]</w:t>
      </w:r>
      <w:r w:rsidRPr="005565B7">
        <w:rPr>
          <w:rFonts w:asciiTheme="majorBidi" w:eastAsia="Times New Roman" w:hAnsiTheme="majorBidi" w:cstheme="majorBidi"/>
          <w:color w:val="auto"/>
          <w:sz w:val="16"/>
          <w:rtl/>
          <w:lang w:val="tr-TR" w:eastAsia="tr-TR" w:bidi="ar-SY"/>
        </w:rPr>
        <w:t xml:space="preserve"> </w:t>
      </w:r>
    </w:p>
    <w:p w14:paraId="1A30ED0A" w14:textId="77777777" w:rsidR="00B97904" w:rsidRPr="005565B7" w:rsidRDefault="00B97904" w:rsidP="00B97904">
      <w:pPr>
        <w:rPr>
          <w:rFonts w:asciiTheme="majorBidi" w:hAnsiTheme="majorBidi" w:cstheme="majorBidi"/>
          <w:lang w:bidi="ar-SY"/>
        </w:rPr>
      </w:pPr>
    </w:p>
    <w:p w14:paraId="3F3CE4F0" w14:textId="4454867B" w:rsidR="00B97904" w:rsidRPr="005565B7" w:rsidRDefault="00B97904" w:rsidP="00B97904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sz w:val="24"/>
          <w:szCs w:val="24"/>
          <w:lang w:val="tr-TR" w:bidi="ar-SY"/>
        </w:rPr>
      </w:pPr>
      <w:r w:rsidRPr="005565B7">
        <w:rPr>
          <w:rFonts w:asciiTheme="majorBidi" w:hAnsiTheme="majorBidi" w:cstheme="majorBidi"/>
          <w:b/>
          <w:bCs/>
          <w:sz w:val="24"/>
          <w:szCs w:val="24"/>
          <w:lang w:val="tr-TR" w:bidi="ar-SY"/>
        </w:rPr>
        <w:t xml:space="preserve">Projede kullanılacak tahmin algoritmaları </w:t>
      </w:r>
    </w:p>
    <w:p w14:paraId="6F1A259D" w14:textId="425297C0" w:rsidR="00B97904" w:rsidRPr="005565B7" w:rsidRDefault="00B97904" w:rsidP="00B97904">
      <w:pPr>
        <w:pStyle w:val="ListParagraph"/>
        <w:ind w:left="720" w:firstLine="720"/>
        <w:rPr>
          <w:rFonts w:asciiTheme="majorBidi" w:hAnsiTheme="majorBidi" w:cstheme="majorBidi"/>
          <w:sz w:val="22"/>
          <w:szCs w:val="20"/>
          <w:lang w:val="tr-TR" w:bidi="ar-SY"/>
        </w:rPr>
      </w:pPr>
      <w:r w:rsidRPr="005565B7">
        <w:rPr>
          <w:rFonts w:asciiTheme="majorBidi" w:hAnsiTheme="majorBidi" w:cstheme="majorBidi"/>
          <w:sz w:val="22"/>
          <w:szCs w:val="20"/>
          <w:lang w:val="tr-TR" w:bidi="ar-SY"/>
        </w:rPr>
        <w:t>KNN Tahmin algoritması ve Random forest tahmin algoritması</w:t>
      </w:r>
    </w:p>
    <w:p w14:paraId="75948394" w14:textId="77777777" w:rsidR="00B97904" w:rsidRPr="005565B7" w:rsidRDefault="00B97904" w:rsidP="00B97904">
      <w:pPr>
        <w:pStyle w:val="ListParagraph"/>
        <w:ind w:left="720" w:firstLine="720"/>
        <w:rPr>
          <w:rFonts w:asciiTheme="majorBidi" w:hAnsiTheme="majorBidi" w:cstheme="majorBidi"/>
          <w:sz w:val="22"/>
          <w:szCs w:val="20"/>
          <w:lang w:val="tr-TR" w:bidi="ar-SY"/>
        </w:rPr>
      </w:pPr>
    </w:p>
    <w:p w14:paraId="394369D0" w14:textId="77777777" w:rsidR="00B97904" w:rsidRPr="005565B7" w:rsidRDefault="00B97904" w:rsidP="00B97904">
      <w:pPr>
        <w:pStyle w:val="ListParagraph"/>
        <w:ind w:left="720" w:firstLine="720"/>
        <w:rPr>
          <w:rFonts w:asciiTheme="majorBidi" w:hAnsiTheme="majorBidi" w:cstheme="majorBidi"/>
          <w:lang w:val="tr-TR" w:bidi="ar-SY"/>
        </w:rPr>
      </w:pPr>
    </w:p>
    <w:p w14:paraId="54B68567" w14:textId="77777777" w:rsidR="00B97904" w:rsidRPr="005565B7" w:rsidRDefault="00B97904" w:rsidP="00B97904">
      <w:pPr>
        <w:ind w:firstLine="720"/>
        <w:rPr>
          <w:rFonts w:asciiTheme="majorBidi" w:hAnsiTheme="majorBidi" w:cstheme="majorBidi"/>
          <w:color w:val="auto"/>
          <w:sz w:val="24"/>
          <w:szCs w:val="22"/>
        </w:rPr>
      </w:pPr>
    </w:p>
    <w:p w14:paraId="0F1C4043" w14:textId="77777777" w:rsidR="009B1F70" w:rsidRPr="005565B7" w:rsidRDefault="009B1F70" w:rsidP="009B1F70">
      <w:pPr>
        <w:pStyle w:val="ListParagraph"/>
        <w:ind w:left="1125"/>
        <w:rPr>
          <w:rFonts w:asciiTheme="majorBidi" w:hAnsiTheme="majorBidi" w:cstheme="majorBidi"/>
          <w:color w:val="auto"/>
          <w:sz w:val="24"/>
          <w:szCs w:val="22"/>
        </w:rPr>
      </w:pPr>
    </w:p>
    <w:p w14:paraId="3522CA82" w14:textId="77777777" w:rsidR="009B1F70" w:rsidRPr="005565B7" w:rsidRDefault="009B1F70" w:rsidP="009B1F70">
      <w:pPr>
        <w:rPr>
          <w:rFonts w:asciiTheme="majorBidi" w:hAnsiTheme="majorBidi" w:cstheme="majorBidi"/>
          <w:color w:val="AA5881" w:themeColor="accent4"/>
        </w:rPr>
      </w:pPr>
    </w:p>
    <w:p w14:paraId="6BA51C56" w14:textId="33934DF7" w:rsidR="009B1F70" w:rsidRPr="005565B7" w:rsidRDefault="009B1F70" w:rsidP="009B1F70">
      <w:pPr>
        <w:rPr>
          <w:rFonts w:asciiTheme="majorBidi" w:hAnsiTheme="majorBidi" w:cstheme="majorBidi"/>
        </w:rPr>
        <w:sectPr w:rsidR="009B1F70" w:rsidRPr="005565B7" w:rsidSect="00913A01">
          <w:pgSz w:w="12240" w:h="15840"/>
          <w:pgMar w:top="1440" w:right="734" w:bottom="288" w:left="720" w:header="720" w:footer="720" w:gutter="0"/>
          <w:cols w:space="720"/>
        </w:sectPr>
      </w:pPr>
    </w:p>
    <w:p w14:paraId="5C971773" w14:textId="724A5747" w:rsidR="00762950" w:rsidRPr="005565B7" w:rsidRDefault="000C2FDE" w:rsidP="000C2FDE">
      <w:pPr>
        <w:pStyle w:val="BodyContactInfo"/>
        <w:numPr>
          <w:ilvl w:val="0"/>
          <w:numId w:val="8"/>
        </w:numPr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</w:pPr>
      <w:proofErr w:type="spellStart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lastRenderedPageBreak/>
        <w:t>Uygulama</w:t>
      </w:r>
      <w:proofErr w:type="spellEnd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>Adımları</w:t>
      </w:r>
      <w:proofErr w:type="spellEnd"/>
    </w:p>
    <w:p w14:paraId="2903363B" w14:textId="7B443D96" w:rsidR="000C2FDE" w:rsidRPr="005565B7" w:rsidRDefault="000C2FDE" w:rsidP="000C2FDE">
      <w:pPr>
        <w:pStyle w:val="BodyContactInfo"/>
        <w:ind w:left="720"/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</w:pPr>
    </w:p>
    <w:p w14:paraId="03FBA0A0" w14:textId="367F5F75" w:rsidR="000C2FDE" w:rsidRPr="005565B7" w:rsidRDefault="000C2FDE" w:rsidP="000C2FDE">
      <w:pPr>
        <w:pStyle w:val="BodyContactInfo"/>
        <w:ind w:left="720"/>
        <w:rPr>
          <w:rStyle w:val="Graytext"/>
          <w:rFonts w:asciiTheme="majorBidi" w:hAnsiTheme="majorBidi" w:cstheme="majorBidi"/>
          <w:color w:val="auto"/>
          <w:sz w:val="24"/>
          <w:szCs w:val="22"/>
        </w:rPr>
      </w:pP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Ilk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olarak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veri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setin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üzerinde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yapılacak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işlemler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şu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şekil</w:t>
      </w:r>
      <w:r w:rsidR="005973D6"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de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özetlenebilir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:</w:t>
      </w:r>
    </w:p>
    <w:p w14:paraId="1B7EB1A5" w14:textId="7211DBD2" w:rsidR="000C2FDE" w:rsidRPr="005565B7" w:rsidRDefault="000C2FDE" w:rsidP="000C2FDE">
      <w:pPr>
        <w:pStyle w:val="BodyContactInfo"/>
        <w:numPr>
          <w:ilvl w:val="0"/>
          <w:numId w:val="10"/>
        </w:numPr>
        <w:rPr>
          <w:rStyle w:val="Graytext"/>
          <w:rFonts w:asciiTheme="majorBidi" w:hAnsiTheme="majorBidi" w:cstheme="majorBidi"/>
          <w:color w:val="auto"/>
          <w:sz w:val="24"/>
          <w:szCs w:val="22"/>
        </w:rPr>
      </w:pP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Veri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setin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bizden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istenen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problemlerin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uygun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olup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olmadığını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kontrol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etmek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.</w:t>
      </w:r>
    </w:p>
    <w:p w14:paraId="361EF1DE" w14:textId="77777777" w:rsidR="000C2FDE" w:rsidRPr="005565B7" w:rsidRDefault="000C2FDE" w:rsidP="000C2FDE">
      <w:pPr>
        <w:pStyle w:val="BodyContactInfo"/>
        <w:numPr>
          <w:ilvl w:val="0"/>
          <w:numId w:val="10"/>
        </w:numPr>
        <w:rPr>
          <w:rStyle w:val="Graytext"/>
          <w:rFonts w:asciiTheme="majorBidi" w:hAnsiTheme="majorBidi" w:cstheme="majorBidi"/>
          <w:color w:val="auto"/>
          <w:sz w:val="24"/>
          <w:szCs w:val="22"/>
        </w:rPr>
      </w:pP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Veri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setin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temizleme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: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herhangi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bir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yanlış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ya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da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eksik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bilgi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varsa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ele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alınması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.</w:t>
      </w:r>
    </w:p>
    <w:p w14:paraId="4F2B63C0" w14:textId="4109F33C" w:rsidR="005973D6" w:rsidRPr="005565B7" w:rsidRDefault="005973D6" w:rsidP="005973D6">
      <w:pPr>
        <w:pStyle w:val="BodyContactInfo"/>
        <w:numPr>
          <w:ilvl w:val="0"/>
          <w:numId w:val="10"/>
        </w:numPr>
        <w:rPr>
          <w:rStyle w:val="Graytext"/>
          <w:rFonts w:asciiTheme="majorBidi" w:hAnsiTheme="majorBidi" w:cstheme="majorBidi"/>
          <w:color w:val="auto"/>
          <w:sz w:val="24"/>
          <w:szCs w:val="22"/>
        </w:rPr>
      </w:pP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Veri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setin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kullanacağımız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algoritmalar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için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uygun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haleye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çevirmesi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(Veri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İndirgeme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,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Normalizasyion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)</w:t>
      </w:r>
    </w:p>
    <w:p w14:paraId="6E94BCF3" w14:textId="77777777" w:rsidR="005973D6" w:rsidRPr="005565B7" w:rsidRDefault="005973D6" w:rsidP="005973D6">
      <w:pPr>
        <w:pStyle w:val="BodyContactInfo"/>
        <w:ind w:left="720"/>
        <w:rPr>
          <w:rStyle w:val="Graytext"/>
          <w:rFonts w:asciiTheme="majorBidi" w:hAnsiTheme="majorBidi" w:cstheme="majorBidi"/>
          <w:color w:val="auto"/>
          <w:sz w:val="24"/>
          <w:szCs w:val="22"/>
        </w:rPr>
      </w:pPr>
    </w:p>
    <w:p w14:paraId="35C52874" w14:textId="40FABF96" w:rsidR="005973D6" w:rsidRPr="005565B7" w:rsidRDefault="005973D6" w:rsidP="005973D6">
      <w:pPr>
        <w:pStyle w:val="BodyContactInfo"/>
        <w:ind w:left="720"/>
        <w:rPr>
          <w:rStyle w:val="Graytext"/>
          <w:rFonts w:asciiTheme="majorBidi" w:hAnsiTheme="majorBidi" w:cstheme="majorBidi"/>
          <w:color w:val="auto"/>
          <w:sz w:val="24"/>
          <w:szCs w:val="22"/>
        </w:rPr>
      </w:pP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Kullanılacak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algoritmalar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hakkında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genel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bilgiler</w:t>
      </w:r>
      <w:proofErr w:type="spellEnd"/>
    </w:p>
    <w:p w14:paraId="43C97DA6" w14:textId="43CF9316" w:rsidR="005973D6" w:rsidRPr="005565B7" w:rsidRDefault="005973D6" w:rsidP="005973D6">
      <w:pPr>
        <w:pStyle w:val="BodyContactInfo"/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</w:pP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ab/>
      </w: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ab/>
      </w:r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 xml:space="preserve">KNN (K </w:t>
      </w:r>
      <w:proofErr w:type="spellStart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>Nearst</w:t>
      </w:r>
      <w:proofErr w:type="spellEnd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 xml:space="preserve"> Neighbor) </w:t>
      </w:r>
      <w:proofErr w:type="spellStart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>algoritma</w:t>
      </w:r>
      <w:proofErr w:type="spellEnd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>nedir</w:t>
      </w:r>
      <w:proofErr w:type="spellEnd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 xml:space="preserve">? </w:t>
      </w:r>
      <w:proofErr w:type="spellStart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>Niçin</w:t>
      </w:r>
      <w:proofErr w:type="spellEnd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  <w:proofErr w:type="spellStart"/>
      <w:proofErr w:type="gramStart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>kullanıl</w:t>
      </w:r>
      <w:r w:rsidR="00DF10B9"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>ır</w:t>
      </w:r>
      <w:proofErr w:type="spellEnd"/>
      <w:r w:rsidR="00DF10B9"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>?</w:t>
      </w:r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>:</w:t>
      </w:r>
      <w:proofErr w:type="gramEnd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 xml:space="preserve"> </w:t>
      </w:r>
    </w:p>
    <w:p w14:paraId="3A312AB8" w14:textId="12A092F8" w:rsidR="005973D6" w:rsidRPr="005565B7" w:rsidRDefault="005973D6" w:rsidP="00DF10B9">
      <w:pPr>
        <w:pStyle w:val="BodyContactInfo"/>
        <w:ind w:left="1440"/>
        <w:rPr>
          <w:rStyle w:val="Graytext"/>
          <w:rFonts w:asciiTheme="majorBidi" w:hAnsiTheme="majorBidi" w:cstheme="majorBidi"/>
          <w:color w:val="auto"/>
          <w:sz w:val="20"/>
          <w:szCs w:val="18"/>
          <w:vertAlign w:val="superscript"/>
        </w:rPr>
      </w:pPr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(KNN)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algoritması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, hem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sınıflandırma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hem de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regresyon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problemlerini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çözmek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için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kullanılabilen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basit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,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denetimli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bir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makine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öğrenme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algoritmasıdır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.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Uygulanması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ve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anlaşılması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kolaydır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,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ancak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kullanımdaki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verilerin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boyutu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büyüdükçe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önemli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ölçüde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yavaşlama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gibi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büyük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bir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dezavantajı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vardır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.</w:t>
      </w:r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  <w:vertAlign w:val="superscript"/>
        </w:rPr>
        <w:t>[3]</w:t>
      </w:r>
    </w:p>
    <w:p w14:paraId="3532EBD7" w14:textId="618C7C31" w:rsidR="00DF10B9" w:rsidRPr="005565B7" w:rsidRDefault="00DF10B9" w:rsidP="00DF10B9">
      <w:pPr>
        <w:pStyle w:val="BodyContactInfo"/>
        <w:ind w:left="1440"/>
        <w:rPr>
          <w:rStyle w:val="Graytext"/>
          <w:rFonts w:asciiTheme="majorBidi" w:hAnsiTheme="majorBidi" w:cstheme="majorBidi"/>
          <w:color w:val="auto"/>
          <w:sz w:val="20"/>
          <w:szCs w:val="18"/>
        </w:rPr>
      </w:pPr>
    </w:p>
    <w:p w14:paraId="65854A87" w14:textId="0C5B75B6" w:rsidR="00DF10B9" w:rsidRPr="005565B7" w:rsidRDefault="00DF10B9" w:rsidP="00DF10B9">
      <w:pPr>
        <w:pStyle w:val="BodyContactInfo"/>
        <w:ind w:left="1440"/>
        <w:rPr>
          <w:rStyle w:val="Graytext"/>
          <w:rFonts w:asciiTheme="majorBidi" w:hAnsiTheme="majorBidi" w:cstheme="majorBidi"/>
          <w:b/>
          <w:bCs/>
          <w:color w:val="auto"/>
          <w:sz w:val="22"/>
          <w:szCs w:val="20"/>
        </w:rPr>
      </w:pPr>
      <w:r w:rsidRPr="005565B7">
        <w:rPr>
          <w:rStyle w:val="Graytext"/>
          <w:rFonts w:asciiTheme="majorBidi" w:hAnsiTheme="majorBidi" w:cstheme="majorBidi"/>
          <w:b/>
          <w:bCs/>
          <w:color w:val="auto"/>
          <w:sz w:val="22"/>
          <w:szCs w:val="20"/>
        </w:rPr>
        <w:t xml:space="preserve">Random Forest </w:t>
      </w:r>
      <w:proofErr w:type="spellStart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2"/>
          <w:szCs w:val="20"/>
        </w:rPr>
        <w:t>Algoritması</w:t>
      </w:r>
      <w:proofErr w:type="spellEnd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2"/>
          <w:szCs w:val="20"/>
        </w:rPr>
        <w:t xml:space="preserve"> </w:t>
      </w:r>
      <w:proofErr w:type="spellStart"/>
      <w:proofErr w:type="gramStart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2"/>
          <w:szCs w:val="20"/>
        </w:rPr>
        <w:t>nedir</w:t>
      </w:r>
      <w:proofErr w:type="spellEnd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2"/>
          <w:szCs w:val="20"/>
        </w:rPr>
        <w:t xml:space="preserve"> ?</w:t>
      </w:r>
      <w:proofErr w:type="gramEnd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2"/>
          <w:szCs w:val="20"/>
        </w:rPr>
        <w:t xml:space="preserve"> </w:t>
      </w:r>
    </w:p>
    <w:p w14:paraId="2BBF75E0" w14:textId="72474DA3" w:rsidR="00DF10B9" w:rsidRPr="005565B7" w:rsidRDefault="00DF10B9" w:rsidP="00DF10B9">
      <w:pPr>
        <w:pStyle w:val="BodyContactInfo"/>
        <w:ind w:left="1440"/>
        <w:rPr>
          <w:rStyle w:val="Graytext"/>
          <w:rFonts w:asciiTheme="majorBidi" w:hAnsiTheme="majorBidi" w:cstheme="majorBidi"/>
          <w:color w:val="auto"/>
          <w:sz w:val="20"/>
          <w:szCs w:val="18"/>
          <w:vertAlign w:val="superscript"/>
        </w:rPr>
      </w:pP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Rastgele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ormanlar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veya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rastgele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karar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ormanları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,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eğitim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zamanında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çok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sayıda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karar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ağacı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oluşturarak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çalışan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sınıflandırma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,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gerileme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ve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diğer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görevler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için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bir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topluluk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öğrenme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yöntemidir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.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Sınıflandırma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görevleri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için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,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rastgele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ormanın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çıktısı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,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çoğu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ağaç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tarafından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seçilen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sınıftır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>.</w:t>
      </w:r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  <w:vertAlign w:val="superscript"/>
        </w:rPr>
        <w:t>[4]</w:t>
      </w:r>
    </w:p>
    <w:p w14:paraId="19E1ED11" w14:textId="568479AE" w:rsidR="00DF10B9" w:rsidRPr="005565B7" w:rsidRDefault="00DF10B9" w:rsidP="00DF10B9">
      <w:pPr>
        <w:pStyle w:val="BodyContactInfo"/>
        <w:rPr>
          <w:rStyle w:val="Graytext"/>
          <w:rFonts w:asciiTheme="majorBidi" w:hAnsiTheme="majorBidi" w:cstheme="majorBidi"/>
          <w:color w:val="auto"/>
          <w:sz w:val="20"/>
          <w:szCs w:val="18"/>
        </w:rPr>
      </w:pPr>
    </w:p>
    <w:p w14:paraId="333CF588" w14:textId="77777777" w:rsidR="00DF10B9" w:rsidRPr="005565B7" w:rsidRDefault="00DF10B9" w:rsidP="00DF10B9">
      <w:pPr>
        <w:pStyle w:val="BodyContactInfo"/>
        <w:rPr>
          <w:rStyle w:val="Graytext"/>
          <w:rFonts w:asciiTheme="majorBidi" w:hAnsiTheme="majorBidi" w:cstheme="majorBidi"/>
          <w:color w:val="auto"/>
          <w:sz w:val="20"/>
          <w:szCs w:val="18"/>
        </w:rPr>
      </w:pPr>
    </w:p>
    <w:p w14:paraId="25AD8199" w14:textId="4BAFF49D" w:rsidR="00DF10B9" w:rsidRPr="005565B7" w:rsidRDefault="00DF10B9" w:rsidP="00DF10B9">
      <w:pPr>
        <w:pStyle w:val="BodyContactInfo"/>
        <w:ind w:left="720"/>
        <w:rPr>
          <w:rStyle w:val="Graytext"/>
          <w:rFonts w:asciiTheme="majorBidi" w:hAnsiTheme="majorBidi" w:cstheme="majorBidi"/>
          <w:color w:val="auto"/>
          <w:sz w:val="24"/>
          <w:szCs w:val="22"/>
        </w:rPr>
      </w:pP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Elemizdeki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veri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seti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kategorikal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olduğundan</w:t>
      </w:r>
      <w:proofErr w:type="spellEnd"/>
      <w:r w:rsidR="005565B7"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(</w:t>
      </w:r>
      <w:proofErr w:type="spellStart"/>
      <w:r w:rsidR="005565B7"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şekil</w:t>
      </w:r>
      <w:proofErr w:type="spellEnd"/>
      <w:r w:rsidR="005565B7"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1)</w:t>
      </w: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yani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sonuçu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0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veya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1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olduğu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için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KNN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ve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 xml:space="preserve"> Random Forest </w:t>
      </w:r>
      <w:proofErr w:type="spellStart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kullanacağaz</w:t>
      </w:r>
      <w:proofErr w:type="spellEnd"/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</w:rPr>
        <w:t>.</w:t>
      </w:r>
    </w:p>
    <w:p w14:paraId="2BC6531D" w14:textId="716643AA" w:rsidR="00870855" w:rsidRPr="005565B7" w:rsidRDefault="00870855" w:rsidP="00870855">
      <w:pPr>
        <w:pStyle w:val="BodyContactInfo"/>
        <w:ind w:left="720"/>
        <w:jc w:val="center"/>
        <w:rPr>
          <w:rStyle w:val="Graytext"/>
          <w:rFonts w:asciiTheme="majorBidi" w:hAnsiTheme="majorBidi" w:cstheme="majorBidi"/>
          <w:color w:val="auto"/>
          <w:sz w:val="24"/>
          <w:szCs w:val="22"/>
        </w:rPr>
      </w:pPr>
      <w:r w:rsidRPr="005565B7">
        <w:rPr>
          <w:rStyle w:val="Graytext"/>
          <w:rFonts w:asciiTheme="majorBidi" w:hAnsiTheme="majorBidi" w:cstheme="majorBidi"/>
          <w:noProof/>
          <w:color w:val="auto"/>
          <w:sz w:val="24"/>
          <w:szCs w:val="22"/>
        </w:rPr>
        <w:drawing>
          <wp:inline distT="0" distB="0" distL="0" distR="0" wp14:anchorId="7B3EB263" wp14:editId="604573A1">
            <wp:extent cx="2863835" cy="236220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489" cy="236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8A87" w14:textId="7D73BA8C" w:rsidR="00870855" w:rsidRPr="005565B7" w:rsidRDefault="00870855" w:rsidP="00870855">
      <w:pPr>
        <w:pStyle w:val="BodyContactInfo"/>
        <w:tabs>
          <w:tab w:val="left" w:pos="720"/>
          <w:tab w:val="left" w:pos="1440"/>
          <w:tab w:val="center" w:pos="5753"/>
        </w:tabs>
        <w:ind w:left="720"/>
        <w:rPr>
          <w:rStyle w:val="Graytext"/>
          <w:rFonts w:asciiTheme="majorBidi" w:hAnsiTheme="majorBidi" w:cstheme="majorBidi"/>
          <w:color w:val="auto"/>
          <w:sz w:val="20"/>
          <w:szCs w:val="18"/>
          <w:lang w:val="tr-TR"/>
        </w:rPr>
      </w:pPr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ab/>
      </w:r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ab/>
      </w:r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  <w:lang w:val="tr-TR"/>
        </w:rPr>
        <w:t>Şekil 1, kalp yetmezliği veri seti</w:t>
      </w:r>
    </w:p>
    <w:p w14:paraId="5BC88185" w14:textId="77777777" w:rsidR="00870855" w:rsidRPr="005565B7" w:rsidRDefault="00870855" w:rsidP="00870855">
      <w:pPr>
        <w:pStyle w:val="BodyContactInfo"/>
        <w:tabs>
          <w:tab w:val="left" w:pos="720"/>
          <w:tab w:val="left" w:pos="1440"/>
          <w:tab w:val="center" w:pos="5753"/>
        </w:tabs>
        <w:ind w:left="720"/>
        <w:rPr>
          <w:rStyle w:val="Graytext"/>
          <w:rFonts w:asciiTheme="majorBidi" w:hAnsiTheme="majorBidi" w:cstheme="majorBidi"/>
          <w:color w:val="auto"/>
          <w:sz w:val="24"/>
          <w:szCs w:val="22"/>
          <w:lang w:val="tr-TR"/>
        </w:rPr>
      </w:pPr>
    </w:p>
    <w:p w14:paraId="6BBC2DA7" w14:textId="6F3BD933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</w:pPr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br w:type="page"/>
      </w:r>
      <w:proofErr w:type="spellStart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lastRenderedPageBreak/>
        <w:t>Referanslar</w:t>
      </w:r>
      <w:proofErr w:type="spellEnd"/>
      <w:r w:rsidRPr="005565B7"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  <w:t xml:space="preserve">: </w:t>
      </w:r>
    </w:p>
    <w:p w14:paraId="6608669E" w14:textId="6B559FBA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b/>
          <w:bCs/>
          <w:color w:val="auto"/>
          <w:sz w:val="24"/>
          <w:szCs w:val="22"/>
        </w:rPr>
      </w:pPr>
    </w:p>
    <w:p w14:paraId="4EDD84BA" w14:textId="22438A28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</w:pP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  <w:t xml:space="preserve">[1] </w:t>
      </w:r>
      <w:hyperlink r:id="rId11" w:history="1">
        <w:r w:rsidRPr="005565B7">
          <w:rPr>
            <w:rStyle w:val="Hyperlink"/>
            <w:rFonts w:asciiTheme="majorBidi" w:hAnsiTheme="majorBidi" w:cstheme="majorBidi"/>
            <w:sz w:val="24"/>
            <w:szCs w:val="22"/>
            <w:lang w:bidi="ar-SY"/>
          </w:rPr>
          <w:t>https://www.kaggle.com/fedesoriano/heart-failure-prediction</w:t>
        </w:r>
      </w:hyperlink>
    </w:p>
    <w:p w14:paraId="6F4A4F49" w14:textId="5781C6C3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</w:pPr>
    </w:p>
    <w:p w14:paraId="28B301F4" w14:textId="467E05B5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</w:pP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  <w:t xml:space="preserve">[2] </w:t>
      </w:r>
      <w:hyperlink r:id="rId12" w:history="1">
        <w:r w:rsidRPr="005565B7">
          <w:rPr>
            <w:rStyle w:val="Hyperlink"/>
            <w:rFonts w:asciiTheme="majorBidi" w:hAnsiTheme="majorBidi" w:cstheme="majorBidi"/>
            <w:sz w:val="24"/>
            <w:szCs w:val="22"/>
            <w:lang w:bidi="ar-SY"/>
          </w:rPr>
          <w:t>https://www.kaggle.com/fedesoriano/heart-failure-prediction</w:t>
        </w:r>
      </w:hyperlink>
    </w:p>
    <w:p w14:paraId="6D57B62F" w14:textId="3E80A5DB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</w:pPr>
    </w:p>
    <w:p w14:paraId="68678B3D" w14:textId="10A6B7C1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</w:pP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  <w:t xml:space="preserve">[3] </w:t>
      </w:r>
      <w:hyperlink r:id="rId13" w:history="1">
        <w:r w:rsidRPr="005565B7">
          <w:rPr>
            <w:rStyle w:val="Hyperlink"/>
            <w:rFonts w:asciiTheme="majorBidi" w:hAnsiTheme="majorBidi" w:cstheme="majorBidi"/>
            <w:sz w:val="24"/>
            <w:szCs w:val="22"/>
            <w:lang w:bidi="ar-SY"/>
          </w:rPr>
          <w:t>https://towardsdatascience.com/machine-learning-basics-with-the-k-nearest-neighbors-algorithm-6a6e71d01761</w:t>
        </w:r>
      </w:hyperlink>
    </w:p>
    <w:p w14:paraId="5841AE35" w14:textId="77777777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</w:pPr>
    </w:p>
    <w:p w14:paraId="47B0AC41" w14:textId="408C2812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</w:pPr>
      <w:r w:rsidRPr="005565B7"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  <w:t xml:space="preserve">[4] </w:t>
      </w:r>
      <w:hyperlink r:id="rId14" w:history="1">
        <w:r w:rsidRPr="005565B7">
          <w:rPr>
            <w:rStyle w:val="Hyperlink"/>
            <w:rFonts w:asciiTheme="majorBidi" w:hAnsiTheme="majorBidi" w:cstheme="majorBidi"/>
            <w:sz w:val="24"/>
            <w:szCs w:val="22"/>
            <w:lang w:bidi="ar-SY"/>
          </w:rPr>
          <w:t>https://en.wikipedia.org/wiki/Random_forest</w:t>
        </w:r>
      </w:hyperlink>
    </w:p>
    <w:p w14:paraId="63FE904E" w14:textId="77777777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color w:val="auto"/>
          <w:sz w:val="24"/>
          <w:szCs w:val="22"/>
          <w:lang w:bidi="ar-SY"/>
        </w:rPr>
      </w:pPr>
    </w:p>
    <w:p w14:paraId="01F35621" w14:textId="0CD76F3D" w:rsidR="00DF10B9" w:rsidRPr="005565B7" w:rsidRDefault="00DF10B9" w:rsidP="00DF10B9">
      <w:pPr>
        <w:spacing w:before="0" w:after="0" w:line="240" w:lineRule="auto"/>
        <w:rPr>
          <w:rStyle w:val="Graytext"/>
          <w:rFonts w:asciiTheme="majorBidi" w:hAnsiTheme="majorBidi" w:cstheme="majorBidi"/>
          <w:color w:val="auto"/>
          <w:sz w:val="20"/>
          <w:szCs w:val="18"/>
        </w:rPr>
      </w:pPr>
      <w:r w:rsidRPr="005565B7">
        <w:rPr>
          <w:rStyle w:val="Graytext"/>
          <w:rFonts w:asciiTheme="majorBidi" w:hAnsiTheme="majorBidi" w:cstheme="majorBidi"/>
          <w:color w:val="auto"/>
          <w:sz w:val="20"/>
          <w:szCs w:val="18"/>
        </w:rPr>
        <w:t xml:space="preserve"> </w:t>
      </w:r>
    </w:p>
    <w:sectPr w:rsidR="00DF10B9" w:rsidRPr="005565B7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7E879" w14:textId="77777777" w:rsidR="00916FAA" w:rsidRDefault="00916FAA" w:rsidP="003D37DA">
      <w:pPr>
        <w:spacing w:before="0" w:after="0" w:line="240" w:lineRule="auto"/>
      </w:pPr>
      <w:r>
        <w:separator/>
      </w:r>
    </w:p>
  </w:endnote>
  <w:endnote w:type="continuationSeparator" w:id="0">
    <w:p w14:paraId="24E786E2" w14:textId="77777777" w:rsidR="00916FAA" w:rsidRDefault="00916FAA" w:rsidP="003D37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5D65A" w14:textId="77777777" w:rsidR="00916FAA" w:rsidRDefault="00916FAA" w:rsidP="003D37DA">
      <w:pPr>
        <w:spacing w:before="0" w:after="0" w:line="240" w:lineRule="auto"/>
      </w:pPr>
      <w:r>
        <w:separator/>
      </w:r>
    </w:p>
  </w:footnote>
  <w:footnote w:type="continuationSeparator" w:id="0">
    <w:p w14:paraId="6C529E79" w14:textId="77777777" w:rsidR="00916FAA" w:rsidRDefault="00916FAA" w:rsidP="003D37D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A6C"/>
    <w:multiLevelType w:val="hybridMultilevel"/>
    <w:tmpl w:val="362E0522"/>
    <w:lvl w:ilvl="0" w:tplc="28F4A0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42D12153"/>
    <w:multiLevelType w:val="hybridMultilevel"/>
    <w:tmpl w:val="29F4FDA2"/>
    <w:lvl w:ilvl="0" w:tplc="253256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3162A8"/>
    <w:multiLevelType w:val="multilevel"/>
    <w:tmpl w:val="92EE4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85F5C9C"/>
    <w:multiLevelType w:val="hybridMultilevel"/>
    <w:tmpl w:val="1B529D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C07AB"/>
    <w:multiLevelType w:val="multilevel"/>
    <w:tmpl w:val="CCF0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70"/>
    <w:rsid w:val="000C2FDE"/>
    <w:rsid w:val="00172BC0"/>
    <w:rsid w:val="0018269B"/>
    <w:rsid w:val="003116B7"/>
    <w:rsid w:val="00340C75"/>
    <w:rsid w:val="00390F23"/>
    <w:rsid w:val="003B0449"/>
    <w:rsid w:val="003D37DA"/>
    <w:rsid w:val="003E6644"/>
    <w:rsid w:val="003E6D64"/>
    <w:rsid w:val="005106C2"/>
    <w:rsid w:val="00547E34"/>
    <w:rsid w:val="005565B7"/>
    <w:rsid w:val="005973D6"/>
    <w:rsid w:val="005D49CA"/>
    <w:rsid w:val="006123CC"/>
    <w:rsid w:val="00702223"/>
    <w:rsid w:val="00721C3B"/>
    <w:rsid w:val="007466F4"/>
    <w:rsid w:val="00762950"/>
    <w:rsid w:val="00851431"/>
    <w:rsid w:val="008539E9"/>
    <w:rsid w:val="00860689"/>
    <w:rsid w:val="0086291E"/>
    <w:rsid w:val="00870855"/>
    <w:rsid w:val="00913A01"/>
    <w:rsid w:val="00916FAA"/>
    <w:rsid w:val="009B1F70"/>
    <w:rsid w:val="00A635D5"/>
    <w:rsid w:val="00A82D03"/>
    <w:rsid w:val="00AA6544"/>
    <w:rsid w:val="00B70BEC"/>
    <w:rsid w:val="00B80EE9"/>
    <w:rsid w:val="00B97904"/>
    <w:rsid w:val="00BE191C"/>
    <w:rsid w:val="00BF44A2"/>
    <w:rsid w:val="00C764ED"/>
    <w:rsid w:val="00C8183F"/>
    <w:rsid w:val="00C83E97"/>
    <w:rsid w:val="00C85B84"/>
    <w:rsid w:val="00CC77D2"/>
    <w:rsid w:val="00D87E03"/>
    <w:rsid w:val="00DD38E7"/>
    <w:rsid w:val="00DF10B9"/>
    <w:rsid w:val="00E24AD4"/>
    <w:rsid w:val="00E6525B"/>
    <w:rsid w:val="00E97CB2"/>
    <w:rsid w:val="00ED6E70"/>
    <w:rsid w:val="00EF10F2"/>
    <w:rsid w:val="00EF2719"/>
    <w:rsid w:val="00F148F1"/>
    <w:rsid w:val="00F41ACF"/>
    <w:rsid w:val="00F5689F"/>
    <w:rsid w:val="00F609CC"/>
    <w:rsid w:val="00F7064C"/>
    <w:rsid w:val="00FC78D4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64B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8E7"/>
    <w:pPr>
      <w:spacing w:before="120" w:after="24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DD38E7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F148F1"/>
    <w:pPr>
      <w:spacing w:before="40" w:after="0" w:line="360" w:lineRule="auto"/>
    </w:pPr>
    <w:rPr>
      <w:color w:val="auto"/>
    </w:rPr>
  </w:style>
  <w:style w:type="paragraph" w:customStyle="1" w:styleId="SkillsBullets">
    <w:name w:val="Skills Bullets"/>
    <w:basedOn w:val="BulletsSkills"/>
    <w:semiHidden/>
    <w:qFormat/>
    <w:rsid w:val="00F148F1"/>
    <w:pPr>
      <w:spacing w:before="0" w:after="240" w:line="254" w:lineRule="auto"/>
    </w:pPr>
    <w:rPr>
      <w:sz w:val="22"/>
    </w:r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72BC0"/>
    <w:pPr>
      <w:spacing w:before="27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172BC0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pPr>
      <w:spacing w:line="240" w:lineRule="auto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148F1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semiHidden/>
    <w:qFormat/>
    <w:rsid w:val="00913A01"/>
    <w:pPr>
      <w:spacing w:before="240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semiHidden/>
    <w:qFormat/>
    <w:rsid w:val="00702223"/>
    <w:pPr>
      <w:spacing w:before="240" w:line="240" w:lineRule="auto"/>
    </w:pPr>
    <w:rPr>
      <w:szCs w:val="24"/>
    </w:rPr>
  </w:style>
  <w:style w:type="paragraph" w:customStyle="1" w:styleId="JobTitle">
    <w:name w:val="Job Title"/>
    <w:basedOn w:val="Normal"/>
    <w:semiHidden/>
    <w:qFormat/>
    <w:rsid w:val="00CC77D2"/>
    <w:pPr>
      <w:spacing w:before="100" w:line="240" w:lineRule="auto"/>
    </w:pPr>
    <w:rPr>
      <w:rFonts w:asciiTheme="majorHAnsi" w:hAnsiTheme="majorHAnsi"/>
    </w:rPr>
  </w:style>
  <w:style w:type="character" w:customStyle="1" w:styleId="Greentext">
    <w:name w:val="Green  text"/>
    <w:uiPriority w:val="1"/>
    <w:qFormat/>
    <w:rsid w:val="00390F23"/>
    <w:rPr>
      <w:color w:val="7CA655" w:themeColor="text2"/>
    </w:rPr>
  </w:style>
  <w:style w:type="paragraph" w:customStyle="1" w:styleId="Jobdescription">
    <w:name w:val="Job description"/>
    <w:basedOn w:val="Normal"/>
    <w:semiHidden/>
    <w:qFormat/>
    <w:rsid w:val="00CC77D2"/>
    <w:pPr>
      <w:spacing w:after="600" w:line="240" w:lineRule="auto"/>
    </w:pPr>
  </w:style>
  <w:style w:type="paragraph" w:customStyle="1" w:styleId="SchoolName">
    <w:name w:val="School Name"/>
    <w:basedOn w:val="Normal"/>
    <w:semiHidden/>
    <w:qFormat/>
    <w:rsid w:val="00D87E03"/>
    <w:pPr>
      <w:spacing w:before="0" w:line="240" w:lineRule="auto"/>
    </w:pPr>
    <w:rPr>
      <w:szCs w:val="20"/>
    </w:rPr>
  </w:style>
  <w:style w:type="paragraph" w:customStyle="1" w:styleId="Degree">
    <w:name w:val="Degree"/>
    <w:basedOn w:val="Normal"/>
    <w:semiHidden/>
    <w:qFormat/>
    <w:rsid w:val="00702223"/>
    <w:pPr>
      <w:spacing w:before="0" w:line="240" w:lineRule="auto"/>
    </w:pPr>
    <w:rPr>
      <w:b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semiHidden/>
    <w:qFormat/>
    <w:rsid w:val="00913A01"/>
    <w:pPr>
      <w:spacing w:before="240" w:line="247" w:lineRule="auto"/>
    </w:pPr>
    <w:rPr>
      <w:color w:val="auto"/>
    </w:rPr>
  </w:style>
  <w:style w:type="character" w:customStyle="1" w:styleId="Bluetext">
    <w:name w:val="Blue text"/>
    <w:uiPriority w:val="1"/>
    <w:qFormat/>
    <w:rsid w:val="00172BC0"/>
    <w:rPr>
      <w:color w:val="A9D4DB" w:themeColor="accent1"/>
    </w:rPr>
  </w:style>
  <w:style w:type="paragraph" w:customStyle="1" w:styleId="Company">
    <w:name w:val="Company"/>
    <w:basedOn w:val="Normal"/>
    <w:semiHidden/>
    <w:qFormat/>
    <w:rsid w:val="00721C3B"/>
    <w:rPr>
      <w:rFonts w:asciiTheme="majorHAnsi" w:hAnsiTheme="majorHAnsi"/>
      <w:sz w:val="26"/>
    </w:rPr>
  </w:style>
  <w:style w:type="character" w:customStyle="1" w:styleId="Magentatext">
    <w:name w:val="Magenta text"/>
    <w:uiPriority w:val="1"/>
    <w:qFormat/>
    <w:rsid w:val="00762950"/>
    <w:rPr>
      <w:color w:val="AA5881" w:themeColor="accent4"/>
    </w:rPr>
  </w:style>
  <w:style w:type="character" w:customStyle="1" w:styleId="Graytext">
    <w:name w:val="Gray text"/>
    <w:uiPriority w:val="1"/>
    <w:qFormat/>
    <w:rsid w:val="00DD38E7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3D37D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8E7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1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7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4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279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17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06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7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52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12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9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owardsdatascience.com/machine-learning-basics-with-the-k-nearest-neighbors-algorithm-6a6e71d0176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kaggle.com/fedesoriano/heart-failure-predicti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kaggle.com/fedesoriano/heart-failure-predictio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Random_fores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lah\AppData\Roaming\Microsoft\Templates\Geometric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765B45-3548-4F24-84B3-1C2A60F77AE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294896-D3DD-445A-8924-9B0373027B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032B5F-638B-4221-AEBD-D34180AB8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Geometric cover letter</Template>
  <TotalTime>0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2021-11-04T05:01:00Z</dcterms:created>
  <dcterms:modified xsi:type="dcterms:W3CDTF">2021-11-04T05:51:00Z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